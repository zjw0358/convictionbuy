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E1B54" w14:textId="18EBC544" w:rsidR="00410B9F" w:rsidRDefault="00410B9F" w:rsidP="005354D1">
      <w:r>
        <w:rPr>
          <w:noProof/>
          <w:lang w:val="en-SG" w:eastAsia="zh-CN"/>
        </w:rPr>
        <w:drawing>
          <wp:anchor distT="0" distB="0" distL="114300" distR="114300" simplePos="0" relativeHeight="251658240" behindDoc="0" locked="0" layoutInCell="1" allowOverlap="1" wp14:anchorId="6C426518" wp14:editId="4891FB9B">
            <wp:simplePos x="0" y="0"/>
            <wp:positionH relativeFrom="column">
              <wp:posOffset>2821940</wp:posOffset>
            </wp:positionH>
            <wp:positionV relativeFrom="paragraph">
              <wp:posOffset>156845</wp:posOffset>
            </wp:positionV>
            <wp:extent cx="3803650" cy="1803400"/>
            <wp:effectExtent l="0" t="0" r="6350" b="6350"/>
            <wp:wrapThrough wrapText="bothSides">
              <wp:wrapPolygon edited="0">
                <wp:start x="0" y="0"/>
                <wp:lineTo x="0" y="21448"/>
                <wp:lineTo x="21528" y="21448"/>
                <wp:lineTo x="21528" y="0"/>
                <wp:lineTo x="0" y="0"/>
              </wp:wrapPolygon>
            </wp:wrapThrough>
            <wp:docPr id="2" name="Picture 2" descr="https://cloud.githubusercontent.com/assets/3594521/5610779/c6e2fa0c-94f7-11e4-91c3-5c321112c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loud.githubusercontent.com/assets/3594521/5610779/c6e2fa0c-94f7-11e4-91c3-5c321112c9b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49CA" w14:textId="61B286D7" w:rsidR="00410B9F" w:rsidRPr="00410B9F" w:rsidRDefault="00410B9F" w:rsidP="00410B9F">
      <w:pPr>
        <w:pStyle w:val="11BodyText"/>
        <w:rPr>
          <w:b/>
          <w:sz w:val="24"/>
          <w:szCs w:val="24"/>
        </w:rPr>
      </w:pPr>
      <w:r w:rsidRPr="00410B9F">
        <w:rPr>
          <w:b/>
          <w:sz w:val="24"/>
          <w:szCs w:val="24"/>
        </w:rPr>
        <w:t>C O N V I C T I O N B U Y</w:t>
      </w:r>
    </w:p>
    <w:p w14:paraId="751F24F5" w14:textId="345539CF" w:rsidR="00410B9F" w:rsidRDefault="00410B9F" w:rsidP="00410B9F">
      <w:pPr>
        <w:pStyle w:val="11BodyText"/>
      </w:pPr>
      <w:r>
        <w:t xml:space="preserve">S T O C K </w:t>
      </w:r>
    </w:p>
    <w:p w14:paraId="1F8C8AD2" w14:textId="2B5F9872" w:rsidR="00410B9F" w:rsidRDefault="00410B9F" w:rsidP="00410B9F">
      <w:pPr>
        <w:pStyle w:val="11BodyText"/>
      </w:pPr>
      <w:r>
        <w:t xml:space="preserve">B A C K T E S T </w:t>
      </w:r>
    </w:p>
    <w:p w14:paraId="092DA336" w14:textId="77777777" w:rsidR="00410B9F" w:rsidRDefault="00410B9F" w:rsidP="00410B9F">
      <w:pPr>
        <w:pStyle w:val="11BodyText"/>
      </w:pPr>
      <w:r>
        <w:t xml:space="preserve">and </w:t>
      </w:r>
    </w:p>
    <w:p w14:paraId="0A2E6CEE" w14:textId="77777777" w:rsidR="00410B9F" w:rsidRDefault="00410B9F" w:rsidP="00410B9F">
      <w:pPr>
        <w:pStyle w:val="11BodyText"/>
      </w:pPr>
      <w:r>
        <w:t xml:space="preserve">A N A L Y </w:t>
      </w:r>
      <w:r>
        <w:rPr>
          <w:rFonts w:hint="eastAsia"/>
          <w:lang w:eastAsia="zh-CN"/>
        </w:rPr>
        <w:t>S</w:t>
      </w:r>
      <w:r>
        <w:t xml:space="preserve"> I S </w:t>
      </w:r>
    </w:p>
    <w:p w14:paraId="41C67E75" w14:textId="023258B1" w:rsidR="00410B9F" w:rsidRDefault="00410B9F" w:rsidP="00410B9F">
      <w:pPr>
        <w:pStyle w:val="11BodyText"/>
      </w:pPr>
      <w:r>
        <w:t xml:space="preserve">S Y S T E M  </w:t>
      </w:r>
    </w:p>
    <w:p w14:paraId="56C6E1D2" w14:textId="370156DA" w:rsidR="00410B9F" w:rsidRDefault="00410B9F" w:rsidP="00410B9F">
      <w:pPr>
        <w:pStyle w:val="11BodyText"/>
      </w:pPr>
    </w:p>
    <w:p w14:paraId="608125F0" w14:textId="77777777" w:rsidR="00410B9F" w:rsidRPr="00410B9F" w:rsidRDefault="00410B9F" w:rsidP="00410B9F">
      <w:pPr>
        <w:pStyle w:val="11BodyText"/>
      </w:pPr>
    </w:p>
    <w:p w14:paraId="02F0BB6D" w14:textId="60646EBB" w:rsidR="00705DBF" w:rsidRDefault="005354D1" w:rsidP="005354D1">
      <w:pPr>
        <w:pStyle w:val="Heading1"/>
      </w:pPr>
      <w:r w:rsidRPr="005354D1">
        <w:t>Qui</w:t>
      </w:r>
      <w:r>
        <w:t>ck</w:t>
      </w:r>
      <w:r w:rsidRPr="005354D1">
        <w:t xml:space="preserve"> S</w:t>
      </w:r>
      <w:r>
        <w:t>tart</w:t>
      </w:r>
    </w:p>
    <w:p w14:paraId="4D5DFA49" w14:textId="2957994A" w:rsidR="005354D1" w:rsidRDefault="005354D1" w:rsidP="005354D1">
      <w:pPr>
        <w:pStyle w:val="Heading2"/>
      </w:pPr>
      <w:r>
        <w:t>Requirement</w:t>
      </w:r>
    </w:p>
    <w:p w14:paraId="0C8A630C" w14:textId="0CA528AA" w:rsidR="005354D1" w:rsidRDefault="005354D1" w:rsidP="005354D1">
      <w:pPr>
        <w:pStyle w:val="Heading5"/>
        <w:numPr>
          <w:ilvl w:val="0"/>
          <w:numId w:val="17"/>
        </w:numPr>
      </w:pPr>
      <w:r>
        <w:t xml:space="preserve">Install numpy, pandas, matplotlib yourself, or </w:t>
      </w:r>
    </w:p>
    <w:p w14:paraId="1760F841" w14:textId="3715BC0E" w:rsidR="005354D1" w:rsidRDefault="005354D1" w:rsidP="005354D1">
      <w:pPr>
        <w:pStyle w:val="11BodyText"/>
        <w:numPr>
          <w:ilvl w:val="0"/>
          <w:numId w:val="17"/>
        </w:numPr>
      </w:pPr>
      <w:r>
        <w:t>Install an integrated development environment such as canopy</w:t>
      </w:r>
    </w:p>
    <w:p w14:paraId="18A65CA1" w14:textId="6E450F5A" w:rsidR="005354D1" w:rsidRDefault="005354D1" w:rsidP="005354D1">
      <w:pPr>
        <w:pStyle w:val="PlainText2"/>
      </w:pPr>
      <w:r>
        <w:t>$CBROOT = /path/to/convictionbuy/</w:t>
      </w:r>
    </w:p>
    <w:p w14:paraId="6A6AE269" w14:textId="77777777" w:rsidR="005354D1" w:rsidRPr="005354D1" w:rsidRDefault="005354D1" w:rsidP="005354D1">
      <w:pPr>
        <w:pStyle w:val="PlainText2"/>
      </w:pPr>
    </w:p>
    <w:p w14:paraId="6872CDE4" w14:textId="520287AE" w:rsidR="007F08B0" w:rsidRDefault="005354D1" w:rsidP="005354D1">
      <w:pPr>
        <w:pStyle w:val="Heading2"/>
      </w:pPr>
      <w:r>
        <w:t>Prepare portfolio file</w:t>
      </w:r>
    </w:p>
    <w:p w14:paraId="1014EF1F" w14:textId="1D50709D" w:rsidR="005354D1" w:rsidRDefault="005354D1" w:rsidP="005354D1">
      <w:pPr>
        <w:pStyle w:val="PlainText2"/>
        <w:numPr>
          <w:ilvl w:val="0"/>
          <w:numId w:val="15"/>
        </w:numPr>
      </w:pPr>
      <w:r>
        <w:t>cd $</w:t>
      </w:r>
      <w:r>
        <w:t>CBROOT</w:t>
      </w:r>
      <w:r>
        <w:t>/data</w:t>
      </w:r>
    </w:p>
    <w:p w14:paraId="194C10CD" w14:textId="5E016934" w:rsidR="005354D1" w:rsidRDefault="005354D1" w:rsidP="00D346F4">
      <w:pPr>
        <w:pStyle w:val="PlainText2"/>
        <w:numPr>
          <w:ilvl w:val="0"/>
          <w:numId w:val="15"/>
        </w:numPr>
      </w:pPr>
      <w:r>
        <w:t xml:space="preserve">Create new file </w:t>
      </w:r>
      <w:bookmarkStart w:id="0" w:name="OLE_LINK1"/>
      <w:bookmarkStart w:id="1" w:name="OLE_LINK2"/>
      <w:r>
        <w:t>portfolio</w:t>
      </w:r>
      <w:bookmarkEnd w:id="0"/>
      <w:bookmarkEnd w:id="1"/>
      <w:r w:rsidR="00B22D1A">
        <w:t>2015</w:t>
      </w:r>
      <w:r>
        <w:t>.txt</w:t>
      </w:r>
    </w:p>
    <w:p w14:paraId="08B1038A" w14:textId="35E144BD" w:rsidR="005354D1" w:rsidRDefault="005354D1" w:rsidP="005354D1">
      <w:pPr>
        <w:pStyle w:val="PlainText2"/>
        <w:numPr>
          <w:ilvl w:val="0"/>
          <w:numId w:val="15"/>
        </w:numPr>
      </w:pPr>
      <w:r>
        <w:t xml:space="preserve">Input equity symbol. E.g. </w:t>
      </w:r>
    </w:p>
    <w:p w14:paraId="01FE7145" w14:textId="77777777" w:rsidR="005354D1" w:rsidRDefault="005354D1" w:rsidP="005354D1">
      <w:pPr>
        <w:pStyle w:val="PlainText2"/>
      </w:pPr>
    </w:p>
    <w:p w14:paraId="168C529A" w14:textId="1ED8E60E" w:rsidR="005354D1" w:rsidRDefault="005354D1" w:rsidP="005354D1">
      <w:pPr>
        <w:pStyle w:val="PlainText2"/>
      </w:pPr>
      <w:r w:rsidRPr="005354D1">
        <w:t>NYSE:DOW  NYSE:PEP  NYSE:CVX  NYSE:WMT  NYSE:MMM  NYSE:CAT  NYSE:XOM  NYSE:COP  NYSE:KO  NYSE:CL  NYSE:KMB  NYSE:MCD  NYSE:GE  NYSE:BA  NYSE:NOC  NYSE:MRK  NYSE:GSK  NYSE:NVS  NYSE:PG  NYSE:JNJ  NYSE:MJN  NYSE:ABT  NYSE:LLY  NYSE:PFE  NYSE:BMY  NYSE:SNY  NASDAQ:BIIB  NYSE:AZN  NASDAQ:GILD  NYSE:BLK  NYSE:AXP  NYSE:MA  NYSE:V  NYSE:C  NYSE:BAC  NYSE:JPM  NYSE:WFC  NYSE:GM  NYSE:F  NYSE:MS  NASDAQ:ERIC  NYSE:NOK  NASDAQ:NTES  NASDAQ:BBRY  NYSE:QIHU  NASDAQ:SOHU  NASDAQ:CYOU  NYSE:VIPS  NYSE:LITB  NYSE:BABA  NASDAQ:WB  NASDAQ:YY  NYSE:VMW  NASDAQ:NFLX  NASDAQ:AMZN  NASDAQ:GOOGL  NASDAQ:GOOG  NYSE:LMT  NYSE:A  NYSE:GS  NASDAQ:BIDU  NYSE:ORCL  NASDAQ:FB  NYSE:TWTR  NYSE:EMC  NASDAQ:AAPL  NASDAQ:JDSU  NASDAQ:CSCO  NYSE:T  NYSE:VZ  NASDAQ:MSFT  NYSE:SAP  NASDAQ:INTC  NYSE:IBM  NASDAQ:QCOM  NASDAQ:TSLA  NYSE:COH  NYSE:RTN  NYSE:CBI  NYSE:HD  NYSE:DIS  NASDAQ:FOXA</w:t>
      </w:r>
    </w:p>
    <w:p w14:paraId="7D190460" w14:textId="77777777" w:rsidR="00410B9F" w:rsidRDefault="00410B9F" w:rsidP="005354D1">
      <w:pPr>
        <w:pStyle w:val="PlainText2"/>
      </w:pPr>
    </w:p>
    <w:p w14:paraId="5963535A" w14:textId="5281895F" w:rsidR="005354D1" w:rsidRDefault="005354D1" w:rsidP="005354D1">
      <w:pPr>
        <w:pStyle w:val="PlainText2"/>
        <w:numPr>
          <w:ilvl w:val="0"/>
          <w:numId w:val="16"/>
        </w:numPr>
      </w:pPr>
      <w:r>
        <w:t>Save and close file</w:t>
      </w:r>
    </w:p>
    <w:p w14:paraId="60117228" w14:textId="77777777" w:rsidR="005354D1" w:rsidRDefault="005354D1" w:rsidP="005354D1">
      <w:pPr>
        <w:pStyle w:val="PlainText2"/>
      </w:pPr>
    </w:p>
    <w:p w14:paraId="66FBE450" w14:textId="711A4897" w:rsidR="007F08B0" w:rsidRDefault="005354D1" w:rsidP="00B22D1A">
      <w:pPr>
        <w:pStyle w:val="Heading2"/>
      </w:pPr>
      <w:r>
        <w:t>Run optimization</w:t>
      </w:r>
      <w:r w:rsidR="00B22D1A">
        <w:t xml:space="preserve"> on strategy “st_a</w:t>
      </w:r>
      <w:bookmarkStart w:id="2" w:name="_GoBack"/>
      <w:bookmarkEnd w:id="2"/>
      <w:r w:rsidR="00B22D1A">
        <w:t>eoas”</w:t>
      </w:r>
    </w:p>
    <w:p w14:paraId="31FCEC3C" w14:textId="09F34722" w:rsidR="005354D1" w:rsidRDefault="005354D1" w:rsidP="005354D1">
      <w:pPr>
        <w:pStyle w:val="PlainText2"/>
        <w:numPr>
          <w:ilvl w:val="0"/>
          <w:numId w:val="15"/>
        </w:numPr>
      </w:pPr>
      <w:r>
        <w:t>c</w:t>
      </w:r>
      <w:r>
        <w:t>d $CBROOT/</w:t>
      </w:r>
      <w:r>
        <w:t>src</w:t>
      </w:r>
    </w:p>
    <w:p w14:paraId="3D9BE837" w14:textId="141F688B" w:rsidR="005354D1" w:rsidRDefault="00B22D1A" w:rsidP="005354D1">
      <w:pPr>
        <w:pStyle w:val="PlainText2"/>
        <w:numPr>
          <w:ilvl w:val="0"/>
          <w:numId w:val="15"/>
        </w:numPr>
      </w:pPr>
      <w:r>
        <w:t>run backtest.py -f ..\data\portfolio2015.txt -p 'chart=0&amp;mode=1' -g st_a</w:t>
      </w:r>
      <w:r w:rsidR="00EE0F77">
        <w:t>eoas -s 2013-12-20 -e 2015-01-13</w:t>
      </w:r>
    </w:p>
    <w:p w14:paraId="185FC3BE" w14:textId="5652F293" w:rsidR="00B22D1A" w:rsidRDefault="00B22D1A" w:rsidP="00B22D1A">
      <w:pPr>
        <w:pStyle w:val="PlainText2"/>
        <w:numPr>
          <w:ilvl w:val="0"/>
          <w:numId w:val="15"/>
        </w:numPr>
      </w:pPr>
      <w:r>
        <w:t>a file “</w:t>
      </w:r>
      <w:r w:rsidRPr="00B22D1A">
        <w:t>st_aeoas_best_2015-01-14.csv</w:t>
      </w:r>
      <w:r>
        <w:t xml:space="preserve">” will be created in </w:t>
      </w:r>
      <w:r>
        <w:t>$CBROOT/</w:t>
      </w:r>
      <w:r>
        <w:t>result:</w:t>
      </w:r>
    </w:p>
    <w:p w14:paraId="238B5EB4" w14:textId="77777777" w:rsidR="005354D1" w:rsidRDefault="005354D1" w:rsidP="005354D1">
      <w:pPr>
        <w:pStyle w:val="11BodyText"/>
        <w:ind w:left="0"/>
      </w:pPr>
    </w:p>
    <w:p w14:paraId="0CFFF88C" w14:textId="00F50788" w:rsidR="00B22D1A" w:rsidRPr="007F08B0" w:rsidRDefault="00B22D1A" w:rsidP="005354D1">
      <w:pPr>
        <w:pStyle w:val="11BodyText"/>
        <w:ind w:left="0"/>
      </w:pPr>
      <w:r>
        <w:rPr>
          <w:noProof/>
          <w:lang w:val="en-SG" w:eastAsia="zh-CN"/>
        </w:rPr>
        <w:lastRenderedPageBreak/>
        <w:drawing>
          <wp:inline distT="0" distB="0" distL="0" distR="0" wp14:anchorId="640FC7D4" wp14:editId="10A35C77">
            <wp:extent cx="7011670" cy="3601228"/>
            <wp:effectExtent l="0" t="0" r="0" b="0"/>
            <wp:docPr id="1" name="Picture 1" descr="C:\Users\zho55500.DS\AppData\Local\Temp\SNAGHTML4ed20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o55500.DS\AppData\Local\Temp\SNAGHTML4ed202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360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31142" w14:textId="77777777" w:rsidR="00B22D1A" w:rsidRDefault="00B22D1A" w:rsidP="00A41B2E">
      <w:r w:rsidRPr="00AA79F9">
        <w:rPr>
          <w:rStyle w:val="IntenseReference"/>
        </w:rPr>
        <w:t>Noted</w:t>
      </w:r>
      <w:r>
        <w:t>:</w:t>
      </w:r>
    </w:p>
    <w:p w14:paraId="236E49E5" w14:textId="77777777" w:rsidR="00410B9F" w:rsidRDefault="00410B9F" w:rsidP="00A41B2E"/>
    <w:p w14:paraId="1C63100D" w14:textId="51C9D35D" w:rsidR="00367E3D" w:rsidRDefault="00B22D1A" w:rsidP="00AA79F9">
      <w:pPr>
        <w:pStyle w:val="PlainText2"/>
        <w:numPr>
          <w:ilvl w:val="0"/>
          <w:numId w:val="18"/>
        </w:numPr>
      </w:pPr>
      <w:r>
        <w:t>bh_profit = buy &amp; hold profit (from first trade)</w:t>
      </w:r>
    </w:p>
    <w:p w14:paraId="46BE6E14" w14:textId="7C870A37" w:rsidR="00B22D1A" w:rsidRDefault="00B22D1A" w:rsidP="00AA79F9">
      <w:pPr>
        <w:pStyle w:val="PlainText2"/>
        <w:numPr>
          <w:ilvl w:val="0"/>
          <w:numId w:val="18"/>
        </w:numPr>
      </w:pPr>
      <w:r>
        <w:t>param = strategy parameter</w:t>
      </w:r>
    </w:p>
    <w:p w14:paraId="1291C032" w14:textId="409DA74A" w:rsidR="00B22D1A" w:rsidRDefault="00B22D1A" w:rsidP="00AA79F9">
      <w:pPr>
        <w:pStyle w:val="PlainText2"/>
        <w:numPr>
          <w:ilvl w:val="0"/>
          <w:numId w:val="18"/>
        </w:numPr>
      </w:pPr>
      <w:r>
        <w:t>mark = additional strategy info, e.g px=67.50(last close price=67.5);</w:t>
      </w:r>
      <w:r w:rsidR="00AA79F9">
        <w:t xml:space="preserve"> </w:t>
      </w:r>
      <w:r>
        <w:t>avgTyp and avgHac is strategy indicator</w:t>
      </w:r>
    </w:p>
    <w:p w14:paraId="29C689B5" w14:textId="77777777" w:rsidR="00AA79F9" w:rsidRDefault="00AA79F9" w:rsidP="00A41B2E"/>
    <w:p w14:paraId="72B5F95B" w14:textId="77777777" w:rsidR="00EE0F77" w:rsidRDefault="00EE0F77" w:rsidP="00A41B2E"/>
    <w:p w14:paraId="13FA4A81" w14:textId="0408FE93" w:rsidR="00EE0F77" w:rsidRDefault="00EE0F77" w:rsidP="00EE0F77">
      <w:pPr>
        <w:pStyle w:val="Heading2"/>
      </w:pPr>
      <w:r>
        <w:t>About strategy</w:t>
      </w:r>
    </w:p>
    <w:p w14:paraId="32177526" w14:textId="77777777" w:rsidR="00AA79F9" w:rsidRDefault="00EE0F77" w:rsidP="00AA79F9">
      <w:pPr>
        <w:pStyle w:val="PlainText2"/>
      </w:pPr>
      <w:r>
        <w:t>The strategy is implemented according to the article “</w:t>
      </w:r>
      <w:r>
        <w:t>An Expert Of A System</w:t>
      </w:r>
      <w:r w:rsidR="00AA79F9">
        <w:t xml:space="preserve">” by </w:t>
      </w:r>
      <w:r w:rsidR="00AA79F9" w:rsidRPr="00AA79F9">
        <w:t>Sylvain Vervoort</w:t>
      </w:r>
      <w:r w:rsidR="00AA79F9">
        <w:t>, technical analysis of stock &amp; commodities 2013 Oct issue.</w:t>
      </w:r>
    </w:p>
    <w:p w14:paraId="1BCB1C58" w14:textId="77777777" w:rsidR="00AA79F9" w:rsidRDefault="00AA79F9" w:rsidP="00AA79F9">
      <w:pPr>
        <w:pStyle w:val="PlainText2"/>
      </w:pPr>
    </w:p>
    <w:p w14:paraId="0875B087" w14:textId="47BEACE2" w:rsidR="00B22D1A" w:rsidRPr="00AA79F9" w:rsidRDefault="00AA79F9" w:rsidP="00AA79F9">
      <w:pPr>
        <w:pStyle w:val="PlainText2"/>
        <w:rPr>
          <w:rStyle w:val="Hyperlink"/>
          <w:sz w:val="20"/>
          <w:szCs w:val="20"/>
        </w:rPr>
      </w:pPr>
      <w:r>
        <w:t>please</w:t>
      </w:r>
      <w:r w:rsidR="00B22D1A">
        <w:t xml:space="preserve"> refer to </w:t>
      </w:r>
      <w:r>
        <w:rPr>
          <w:sz w:val="22"/>
        </w:rPr>
        <w:fldChar w:fldCharType="begin"/>
      </w:r>
      <w:r>
        <w:rPr>
          <w:sz w:val="22"/>
        </w:rPr>
        <w:instrText xml:space="preserve"> HYPERLINK "http://www.traders.com/Documentation/FEEDbk_docs/2013/10/Vervoort.html" </w:instrText>
      </w:r>
      <w:r>
        <w:rPr>
          <w:sz w:val="22"/>
        </w:rPr>
      </w:r>
      <w:r>
        <w:rPr>
          <w:sz w:val="22"/>
        </w:rPr>
        <w:fldChar w:fldCharType="separate"/>
      </w:r>
      <w:r w:rsidR="00410B9F" w:rsidRPr="00AA79F9">
        <w:t>http://www.traders.com/Documentation/FEEDbk_docs/2013/10/Vervoort.html</w:t>
      </w:r>
    </w:p>
    <w:p w14:paraId="437D9E7E" w14:textId="31C02ACA" w:rsidR="00410B9F" w:rsidRPr="00A41B2E" w:rsidRDefault="00AA79F9" w:rsidP="00A41B2E">
      <w:r>
        <w:rPr>
          <w:rFonts w:ascii="Courier New" w:hAnsi="Courier New"/>
          <w:lang w:val="x-none"/>
        </w:rPr>
        <w:fldChar w:fldCharType="end"/>
      </w:r>
    </w:p>
    <w:sectPr w:rsidR="00410B9F" w:rsidRPr="00A41B2E">
      <w:pgSz w:w="11906" w:h="16838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3D5F81" w14:textId="77777777" w:rsidR="00722BFF" w:rsidRDefault="00722BFF" w:rsidP="0002246F">
      <w:pPr>
        <w:spacing w:line="240" w:lineRule="auto"/>
      </w:pPr>
      <w:r>
        <w:separator/>
      </w:r>
    </w:p>
  </w:endnote>
  <w:endnote w:type="continuationSeparator" w:id="0">
    <w:p w14:paraId="49272ABE" w14:textId="77777777" w:rsidR="00722BFF" w:rsidRDefault="00722BFF" w:rsidP="000224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E9431A" w14:textId="77777777" w:rsidR="00722BFF" w:rsidRDefault="00722BFF" w:rsidP="0002246F">
      <w:pPr>
        <w:spacing w:line="240" w:lineRule="auto"/>
      </w:pPr>
      <w:r>
        <w:separator/>
      </w:r>
    </w:p>
  </w:footnote>
  <w:footnote w:type="continuationSeparator" w:id="0">
    <w:p w14:paraId="08668B43" w14:textId="77777777" w:rsidR="00722BFF" w:rsidRDefault="00722BFF" w:rsidP="000224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_OutlineListStyle_6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4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5">
    <w:nsid w:val="00000006"/>
    <w:multiLevelType w:val="multilevel"/>
    <w:tmpl w:val="00000006"/>
    <w:name w:val="WW8Num7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6">
    <w:nsid w:val="00000007"/>
    <w:multiLevelType w:val="multilevel"/>
    <w:tmpl w:val="00000007"/>
    <w:name w:val="WW8Num8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7">
    <w:nsid w:val="00000008"/>
    <w:multiLevelType w:val="multilevel"/>
    <w:tmpl w:val="00000008"/>
    <w:name w:val="WW8Num9"/>
    <w:lvl w:ilvl="0">
      <w:start w:val="1"/>
      <w:numFmt w:val="bullet"/>
      <w:suff w:val="nothing"/>
      <w:lvlText w:val="•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1"/>
        </w:tabs>
        <w:ind w:left="2161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1"/>
        </w:tabs>
        <w:ind w:left="6481" w:firstLine="0"/>
      </w:pPr>
    </w:lvl>
  </w:abstractNum>
  <w:abstractNum w:abstractNumId="9">
    <w:nsid w:val="162D62E7"/>
    <w:multiLevelType w:val="hybridMultilevel"/>
    <w:tmpl w:val="EC4248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692E54"/>
    <w:multiLevelType w:val="hybridMultilevel"/>
    <w:tmpl w:val="389AEB74"/>
    <w:lvl w:ilvl="0" w:tplc="0D3CFC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FB5553"/>
    <w:multiLevelType w:val="hybridMultilevel"/>
    <w:tmpl w:val="22C688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87146"/>
    <w:multiLevelType w:val="multilevel"/>
    <w:tmpl w:val="C86A0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7F1CDA"/>
    <w:multiLevelType w:val="hybridMultilevel"/>
    <w:tmpl w:val="1398F4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055E2"/>
    <w:multiLevelType w:val="hybridMultilevel"/>
    <w:tmpl w:val="50DC9286"/>
    <w:lvl w:ilvl="0" w:tplc="EAF8C092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7E411E"/>
    <w:multiLevelType w:val="multilevel"/>
    <w:tmpl w:val="70E2265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Heading2"/>
      <w:lvlText w:val="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sz w:val="24"/>
      </w:rPr>
    </w:lvl>
    <w:lvl w:ilvl="4">
      <w:start w:val="1"/>
      <w:numFmt w:val="bullet"/>
      <w:pStyle w:val="Heading5"/>
      <w:lvlText w:val=""/>
      <w:lvlJc w:val="left"/>
      <w:pPr>
        <w:tabs>
          <w:tab w:val="num" w:pos="1008"/>
        </w:tabs>
        <w:ind w:left="1008" w:hanging="1008"/>
      </w:pPr>
      <w:rPr>
        <w:rFonts w:ascii="Symbol" w:hAnsi="Symbol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2EA4FD7"/>
    <w:multiLevelType w:val="hybridMultilevel"/>
    <w:tmpl w:val="805E32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B263B42"/>
    <w:multiLevelType w:val="hybridMultilevel"/>
    <w:tmpl w:val="ABCE99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2"/>
  </w:num>
  <w:num w:numId="11">
    <w:abstractNumId w:val="16"/>
  </w:num>
  <w:num w:numId="12">
    <w:abstractNumId w:val="14"/>
  </w:num>
  <w:num w:numId="13">
    <w:abstractNumId w:val="15"/>
  </w:num>
  <w:num w:numId="14">
    <w:abstractNumId w:val="10"/>
  </w:num>
  <w:num w:numId="15">
    <w:abstractNumId w:val="9"/>
  </w:num>
  <w:num w:numId="16">
    <w:abstractNumId w:val="13"/>
  </w:num>
  <w:num w:numId="17">
    <w:abstractNumId w:val="1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bordersDoNotSurroundHeader/>
  <w:bordersDoNotSurroundFooter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9DC"/>
    <w:rsid w:val="00013BDF"/>
    <w:rsid w:val="0002246F"/>
    <w:rsid w:val="000337A5"/>
    <w:rsid w:val="0003414E"/>
    <w:rsid w:val="00043347"/>
    <w:rsid w:val="00044C89"/>
    <w:rsid w:val="00053BB0"/>
    <w:rsid w:val="00077B58"/>
    <w:rsid w:val="000833FA"/>
    <w:rsid w:val="00084005"/>
    <w:rsid w:val="000C1927"/>
    <w:rsid w:val="000F3BC8"/>
    <w:rsid w:val="00115E6C"/>
    <w:rsid w:val="00134DA0"/>
    <w:rsid w:val="00153C84"/>
    <w:rsid w:val="00163ABA"/>
    <w:rsid w:val="00165808"/>
    <w:rsid w:val="00172FEF"/>
    <w:rsid w:val="00180D4C"/>
    <w:rsid w:val="00197AB1"/>
    <w:rsid w:val="001A2C5F"/>
    <w:rsid w:val="001C2808"/>
    <w:rsid w:val="001C4C2B"/>
    <w:rsid w:val="001D1DB8"/>
    <w:rsid w:val="001D31A0"/>
    <w:rsid w:val="001E7750"/>
    <w:rsid w:val="001F61DD"/>
    <w:rsid w:val="00211FC4"/>
    <w:rsid w:val="00214C28"/>
    <w:rsid w:val="00224BE5"/>
    <w:rsid w:val="00241506"/>
    <w:rsid w:val="002474B4"/>
    <w:rsid w:val="002554EF"/>
    <w:rsid w:val="002577B0"/>
    <w:rsid w:val="00266C13"/>
    <w:rsid w:val="0026716F"/>
    <w:rsid w:val="002865E7"/>
    <w:rsid w:val="00296631"/>
    <w:rsid w:val="002A7596"/>
    <w:rsid w:val="002B05B1"/>
    <w:rsid w:val="002B1527"/>
    <w:rsid w:val="002B38E9"/>
    <w:rsid w:val="002B50B9"/>
    <w:rsid w:val="002C5C9D"/>
    <w:rsid w:val="002E0F3F"/>
    <w:rsid w:val="002E4DDB"/>
    <w:rsid w:val="0031036C"/>
    <w:rsid w:val="00314629"/>
    <w:rsid w:val="00354EB0"/>
    <w:rsid w:val="00367E3D"/>
    <w:rsid w:val="003747CF"/>
    <w:rsid w:val="0038268E"/>
    <w:rsid w:val="00386BB9"/>
    <w:rsid w:val="003A5E5F"/>
    <w:rsid w:val="003D2CE3"/>
    <w:rsid w:val="003E0873"/>
    <w:rsid w:val="003E175D"/>
    <w:rsid w:val="003E199B"/>
    <w:rsid w:val="003E3695"/>
    <w:rsid w:val="003F0959"/>
    <w:rsid w:val="00401F70"/>
    <w:rsid w:val="004072C7"/>
    <w:rsid w:val="00410B9F"/>
    <w:rsid w:val="004160DB"/>
    <w:rsid w:val="00417EA9"/>
    <w:rsid w:val="00423EF2"/>
    <w:rsid w:val="0044219B"/>
    <w:rsid w:val="00443AA8"/>
    <w:rsid w:val="00444F9C"/>
    <w:rsid w:val="00446256"/>
    <w:rsid w:val="004628FD"/>
    <w:rsid w:val="00465ACD"/>
    <w:rsid w:val="00477DA6"/>
    <w:rsid w:val="00480789"/>
    <w:rsid w:val="00484079"/>
    <w:rsid w:val="0048422A"/>
    <w:rsid w:val="00495B8A"/>
    <w:rsid w:val="004A14BB"/>
    <w:rsid w:val="004E079D"/>
    <w:rsid w:val="004E2A8A"/>
    <w:rsid w:val="004E49DC"/>
    <w:rsid w:val="004F2EA8"/>
    <w:rsid w:val="004F4722"/>
    <w:rsid w:val="004F60A0"/>
    <w:rsid w:val="00502C73"/>
    <w:rsid w:val="00526120"/>
    <w:rsid w:val="00526BA9"/>
    <w:rsid w:val="005354D1"/>
    <w:rsid w:val="00540EFE"/>
    <w:rsid w:val="005500B5"/>
    <w:rsid w:val="005510C0"/>
    <w:rsid w:val="00554573"/>
    <w:rsid w:val="00555CA1"/>
    <w:rsid w:val="00573A01"/>
    <w:rsid w:val="00574EFD"/>
    <w:rsid w:val="00581F37"/>
    <w:rsid w:val="005C3532"/>
    <w:rsid w:val="005C39A7"/>
    <w:rsid w:val="005D6430"/>
    <w:rsid w:val="005D6542"/>
    <w:rsid w:val="00603430"/>
    <w:rsid w:val="00612797"/>
    <w:rsid w:val="006217D2"/>
    <w:rsid w:val="00623C17"/>
    <w:rsid w:val="0063332C"/>
    <w:rsid w:val="006431D0"/>
    <w:rsid w:val="00653B6D"/>
    <w:rsid w:val="00660B73"/>
    <w:rsid w:val="0069171E"/>
    <w:rsid w:val="006A1C7F"/>
    <w:rsid w:val="006A4E07"/>
    <w:rsid w:val="006A7FC1"/>
    <w:rsid w:val="006B6A83"/>
    <w:rsid w:val="006D20BB"/>
    <w:rsid w:val="006D29E8"/>
    <w:rsid w:val="006D5A49"/>
    <w:rsid w:val="006F504F"/>
    <w:rsid w:val="006F5954"/>
    <w:rsid w:val="006F67E4"/>
    <w:rsid w:val="00701202"/>
    <w:rsid w:val="00705DBF"/>
    <w:rsid w:val="00714F04"/>
    <w:rsid w:val="00722BFF"/>
    <w:rsid w:val="00722C0C"/>
    <w:rsid w:val="007233B3"/>
    <w:rsid w:val="00725E05"/>
    <w:rsid w:val="007411A6"/>
    <w:rsid w:val="00742B05"/>
    <w:rsid w:val="00753A2E"/>
    <w:rsid w:val="00754246"/>
    <w:rsid w:val="00755FFD"/>
    <w:rsid w:val="00756F94"/>
    <w:rsid w:val="0075741B"/>
    <w:rsid w:val="00761C18"/>
    <w:rsid w:val="00790EA4"/>
    <w:rsid w:val="0079322F"/>
    <w:rsid w:val="00797072"/>
    <w:rsid w:val="007A52C6"/>
    <w:rsid w:val="007C2DD0"/>
    <w:rsid w:val="007D4913"/>
    <w:rsid w:val="007F08B0"/>
    <w:rsid w:val="008130C4"/>
    <w:rsid w:val="00820475"/>
    <w:rsid w:val="0082419B"/>
    <w:rsid w:val="00825E23"/>
    <w:rsid w:val="00831F8B"/>
    <w:rsid w:val="008336FD"/>
    <w:rsid w:val="00833CB8"/>
    <w:rsid w:val="0084489B"/>
    <w:rsid w:val="0085141B"/>
    <w:rsid w:val="008623E2"/>
    <w:rsid w:val="00865662"/>
    <w:rsid w:val="008670CB"/>
    <w:rsid w:val="00870A90"/>
    <w:rsid w:val="00884FC8"/>
    <w:rsid w:val="00897BFB"/>
    <w:rsid w:val="008A3429"/>
    <w:rsid w:val="008C5AF1"/>
    <w:rsid w:val="008C6285"/>
    <w:rsid w:val="008D048B"/>
    <w:rsid w:val="008D6069"/>
    <w:rsid w:val="008E3273"/>
    <w:rsid w:val="008F498B"/>
    <w:rsid w:val="008F6906"/>
    <w:rsid w:val="0090209D"/>
    <w:rsid w:val="00903C94"/>
    <w:rsid w:val="00917B49"/>
    <w:rsid w:val="009319A3"/>
    <w:rsid w:val="009349F6"/>
    <w:rsid w:val="00936EBE"/>
    <w:rsid w:val="0094686A"/>
    <w:rsid w:val="00980DF0"/>
    <w:rsid w:val="00990AE5"/>
    <w:rsid w:val="009A4979"/>
    <w:rsid w:val="009A7D20"/>
    <w:rsid w:val="009B3444"/>
    <w:rsid w:val="009B5B2D"/>
    <w:rsid w:val="009C0E80"/>
    <w:rsid w:val="009C2776"/>
    <w:rsid w:val="009D458A"/>
    <w:rsid w:val="00A01092"/>
    <w:rsid w:val="00A0627F"/>
    <w:rsid w:val="00A15973"/>
    <w:rsid w:val="00A17E8A"/>
    <w:rsid w:val="00A31E77"/>
    <w:rsid w:val="00A34CEC"/>
    <w:rsid w:val="00A416C8"/>
    <w:rsid w:val="00A41B2E"/>
    <w:rsid w:val="00A54EA2"/>
    <w:rsid w:val="00A55576"/>
    <w:rsid w:val="00A566E5"/>
    <w:rsid w:val="00A7165E"/>
    <w:rsid w:val="00A80C69"/>
    <w:rsid w:val="00A8354A"/>
    <w:rsid w:val="00A87916"/>
    <w:rsid w:val="00AA4B0B"/>
    <w:rsid w:val="00AA7801"/>
    <w:rsid w:val="00AA79F9"/>
    <w:rsid w:val="00AC4EAF"/>
    <w:rsid w:val="00AD3038"/>
    <w:rsid w:val="00AF2951"/>
    <w:rsid w:val="00B01DFE"/>
    <w:rsid w:val="00B10861"/>
    <w:rsid w:val="00B11AF6"/>
    <w:rsid w:val="00B17CE7"/>
    <w:rsid w:val="00B22D1A"/>
    <w:rsid w:val="00B236D7"/>
    <w:rsid w:val="00B35493"/>
    <w:rsid w:val="00B4732A"/>
    <w:rsid w:val="00B5158A"/>
    <w:rsid w:val="00B555BE"/>
    <w:rsid w:val="00B60024"/>
    <w:rsid w:val="00B7224B"/>
    <w:rsid w:val="00B83304"/>
    <w:rsid w:val="00B9622A"/>
    <w:rsid w:val="00B96EFF"/>
    <w:rsid w:val="00BA06E7"/>
    <w:rsid w:val="00BB0C56"/>
    <w:rsid w:val="00BB3F39"/>
    <w:rsid w:val="00BC4E04"/>
    <w:rsid w:val="00BD191D"/>
    <w:rsid w:val="00BD5700"/>
    <w:rsid w:val="00BE54B4"/>
    <w:rsid w:val="00BE6738"/>
    <w:rsid w:val="00BF2BDC"/>
    <w:rsid w:val="00C16610"/>
    <w:rsid w:val="00C16A5E"/>
    <w:rsid w:val="00C17B08"/>
    <w:rsid w:val="00C22955"/>
    <w:rsid w:val="00C321F7"/>
    <w:rsid w:val="00C60309"/>
    <w:rsid w:val="00C74B03"/>
    <w:rsid w:val="00C87132"/>
    <w:rsid w:val="00C9080E"/>
    <w:rsid w:val="00CA5509"/>
    <w:rsid w:val="00CB48FC"/>
    <w:rsid w:val="00CB7525"/>
    <w:rsid w:val="00CD25A2"/>
    <w:rsid w:val="00CE1BF7"/>
    <w:rsid w:val="00CE5898"/>
    <w:rsid w:val="00CE771F"/>
    <w:rsid w:val="00D0603A"/>
    <w:rsid w:val="00D42212"/>
    <w:rsid w:val="00D46909"/>
    <w:rsid w:val="00D54EA6"/>
    <w:rsid w:val="00D85E25"/>
    <w:rsid w:val="00DA423B"/>
    <w:rsid w:val="00DA65E6"/>
    <w:rsid w:val="00DB5986"/>
    <w:rsid w:val="00DC324E"/>
    <w:rsid w:val="00DD0704"/>
    <w:rsid w:val="00DF63CD"/>
    <w:rsid w:val="00E01E17"/>
    <w:rsid w:val="00E02178"/>
    <w:rsid w:val="00E058EB"/>
    <w:rsid w:val="00E17AD9"/>
    <w:rsid w:val="00E27DF3"/>
    <w:rsid w:val="00E3153E"/>
    <w:rsid w:val="00E402DF"/>
    <w:rsid w:val="00E461F1"/>
    <w:rsid w:val="00E50C47"/>
    <w:rsid w:val="00E628A0"/>
    <w:rsid w:val="00E670C0"/>
    <w:rsid w:val="00E70F2C"/>
    <w:rsid w:val="00E927B7"/>
    <w:rsid w:val="00E948EB"/>
    <w:rsid w:val="00EA3F21"/>
    <w:rsid w:val="00EA4B2E"/>
    <w:rsid w:val="00EB252C"/>
    <w:rsid w:val="00EC392B"/>
    <w:rsid w:val="00EC4443"/>
    <w:rsid w:val="00ED1922"/>
    <w:rsid w:val="00ED192E"/>
    <w:rsid w:val="00ED5CBB"/>
    <w:rsid w:val="00EE082D"/>
    <w:rsid w:val="00EE0F77"/>
    <w:rsid w:val="00EE237A"/>
    <w:rsid w:val="00EF548B"/>
    <w:rsid w:val="00F00BA0"/>
    <w:rsid w:val="00F16E0A"/>
    <w:rsid w:val="00F174C8"/>
    <w:rsid w:val="00F20241"/>
    <w:rsid w:val="00F35394"/>
    <w:rsid w:val="00F65075"/>
    <w:rsid w:val="00F66487"/>
    <w:rsid w:val="00F7011B"/>
    <w:rsid w:val="00F934F1"/>
    <w:rsid w:val="00FB0C97"/>
    <w:rsid w:val="00FC0D08"/>
    <w:rsid w:val="00FC4B30"/>
    <w:rsid w:val="00FD475F"/>
    <w:rsid w:val="00FE2504"/>
    <w:rsid w:val="00FE5AC8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3E0F902"/>
  <w15:docId w15:val="{E8E8A51D-EBCE-44B0-9915-C6B14B7B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00" w:lineRule="atLeast"/>
      <w:textAlignment w:val="baseline"/>
    </w:pPr>
    <w:rPr>
      <w:rFonts w:ascii="Arial" w:hAnsi="Arial"/>
      <w:kern w:val="1"/>
      <w:sz w:val="22"/>
      <w:lang w:val="en-US" w:eastAsia="ar-SA"/>
    </w:rPr>
  </w:style>
  <w:style w:type="paragraph" w:styleId="Heading1">
    <w:name w:val="heading 1"/>
    <w:basedOn w:val="Normal"/>
    <w:next w:val="11BodyText"/>
    <w:qFormat/>
    <w:rsid w:val="005354D1"/>
    <w:pPr>
      <w:keepNext/>
      <w:numPr>
        <w:numId w:val="13"/>
      </w:numPr>
      <w:spacing w:after="220"/>
      <w:outlineLvl w:val="0"/>
    </w:pPr>
    <w:rPr>
      <w:b/>
      <w:kern w:val="22"/>
    </w:rPr>
  </w:style>
  <w:style w:type="paragraph" w:styleId="Heading2">
    <w:name w:val="heading 2"/>
    <w:basedOn w:val="Normal"/>
    <w:next w:val="11BodyText"/>
    <w:qFormat/>
    <w:pPr>
      <w:keepNext/>
      <w:numPr>
        <w:ilvl w:val="1"/>
        <w:numId w:val="13"/>
      </w:numPr>
      <w:spacing w:after="220"/>
      <w:outlineLvl w:val="1"/>
    </w:pPr>
    <w:rPr>
      <w:b/>
    </w:rPr>
  </w:style>
  <w:style w:type="paragraph" w:styleId="Heading3">
    <w:name w:val="heading 3"/>
    <w:basedOn w:val="Normal"/>
    <w:next w:val="11BodyText"/>
    <w:qFormat/>
    <w:pPr>
      <w:keepNext/>
      <w:numPr>
        <w:ilvl w:val="2"/>
        <w:numId w:val="13"/>
      </w:numPr>
      <w:spacing w:after="220"/>
      <w:outlineLvl w:val="2"/>
    </w:pPr>
  </w:style>
  <w:style w:type="paragraph" w:styleId="Heading4">
    <w:name w:val="heading 4"/>
    <w:basedOn w:val="Heading3"/>
    <w:next w:val="11BodyText"/>
    <w:qFormat/>
    <w:pPr>
      <w:numPr>
        <w:ilvl w:val="3"/>
      </w:numPr>
      <w:outlineLvl w:val="3"/>
    </w:pPr>
  </w:style>
  <w:style w:type="paragraph" w:styleId="Heading5">
    <w:name w:val="heading 5"/>
    <w:basedOn w:val="Heading3"/>
    <w:next w:val="Normal"/>
    <w:qFormat/>
    <w:pPr>
      <w:numPr>
        <w:ilvl w:val="4"/>
      </w:numPr>
      <w:outlineLvl w:val="4"/>
    </w:pPr>
  </w:style>
  <w:style w:type="paragraph" w:styleId="Heading6">
    <w:name w:val="heading 6"/>
    <w:basedOn w:val="Heading3"/>
    <w:next w:val="11BodyText"/>
    <w:qFormat/>
    <w:pPr>
      <w:numPr>
        <w:ilvl w:val="5"/>
      </w:numPr>
      <w:outlineLvl w:val="5"/>
    </w:pPr>
  </w:style>
  <w:style w:type="paragraph" w:styleId="Heading7">
    <w:name w:val="heading 7"/>
    <w:basedOn w:val="Heading3"/>
    <w:next w:val="11BodyText"/>
    <w:qFormat/>
    <w:pPr>
      <w:numPr>
        <w:ilvl w:val="6"/>
      </w:numPr>
      <w:outlineLvl w:val="6"/>
    </w:pPr>
  </w:style>
  <w:style w:type="paragraph" w:styleId="Heading8">
    <w:name w:val="heading 8"/>
    <w:basedOn w:val="Heading3"/>
    <w:next w:val="11BodyText"/>
    <w:qFormat/>
    <w:pPr>
      <w:numPr>
        <w:ilvl w:val="7"/>
      </w:numPr>
      <w:outlineLvl w:val="7"/>
    </w:pPr>
  </w:style>
  <w:style w:type="paragraph" w:styleId="Heading9">
    <w:name w:val="heading 9"/>
    <w:basedOn w:val="Heading3"/>
    <w:next w:val="11BodyText"/>
    <w:qFormat/>
    <w:pPr>
      <w:numPr>
        <w:ilvl w:val="8"/>
      </w:numPr>
      <w:tabs>
        <w:tab w:val="left" w:pos="360"/>
      </w:tabs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WW8Num2z0">
    <w:name w:val="WW8Num2z0"/>
    <w:rPr>
      <w:rFonts w:ascii="Arial" w:eastAsia="宋体" w:hAnsi="Arial"/>
      <w:sz w:val="22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Arial" w:eastAsia="宋体" w:hAnsi="Arial"/>
      <w:sz w:val="22"/>
    </w:rPr>
  </w:style>
  <w:style w:type="character" w:customStyle="1" w:styleId="WW8Num7z0">
    <w:name w:val="WW8Num7z0"/>
    <w:rPr>
      <w:rFonts w:ascii="Arial" w:eastAsia="宋体" w:hAnsi="Arial"/>
      <w:sz w:val="22"/>
    </w:rPr>
  </w:style>
  <w:style w:type="character" w:customStyle="1" w:styleId="WW8Num8z0">
    <w:name w:val="WW8Num8z0"/>
    <w:rPr>
      <w:rFonts w:ascii="Arial" w:eastAsia="宋体" w:hAnsi="Arial"/>
      <w:sz w:val="22"/>
    </w:rPr>
  </w:style>
  <w:style w:type="character" w:customStyle="1" w:styleId="WW8Num12z0">
    <w:name w:val="WW8Num12z0"/>
    <w:rPr>
      <w:rFonts w:ascii="Arial" w:eastAsia="宋体" w:hAnsi="Arial"/>
      <w:sz w:val="22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Heading2Char">
    <w:name w:val="Heading 2 Char"/>
    <w:rPr>
      <w:rFonts w:ascii="Arial" w:eastAsia="宋体" w:hAnsi="Arial"/>
      <w:b/>
      <w:sz w:val="22"/>
      <w:lang w:val="en-US" w:eastAsia="ar-SA" w:bidi="ar-SA"/>
    </w:rPr>
  </w:style>
  <w:style w:type="character" w:customStyle="1" w:styleId="Heading3Char">
    <w:name w:val="Heading 3 Char"/>
    <w:rPr>
      <w:rFonts w:ascii="Arial" w:eastAsia="宋体" w:hAnsi="Arial"/>
      <w:sz w:val="22"/>
      <w:lang w:val="en-US" w:eastAsia="ar-SA" w:bidi="ar-SA"/>
    </w:rPr>
  </w:style>
  <w:style w:type="character" w:customStyle="1" w:styleId="Heading1Char">
    <w:name w:val="Heading 1 Char"/>
    <w:rPr>
      <w:rFonts w:ascii="Arial" w:eastAsia="宋体" w:hAnsi="Arial"/>
      <w:b/>
      <w:caps/>
      <w:sz w:val="22"/>
      <w:lang w:val="en-US" w:eastAsia="ar-SA" w:bidi="ar-SA"/>
    </w:rPr>
  </w:style>
  <w:style w:type="character" w:styleId="Hyperlink">
    <w:name w:val="Hyperlink"/>
    <w:rPr>
      <w:strike w:val="0"/>
      <w:dstrike w:val="0"/>
      <w:color w:val="000000"/>
      <w:sz w:val="18"/>
      <w:szCs w:val="18"/>
      <w:u w:val="none"/>
    </w:rPr>
  </w:style>
  <w:style w:type="character" w:styleId="Strong">
    <w:name w:val="Strong"/>
    <w:uiPriority w:val="22"/>
    <w:qFormat/>
    <w:rPr>
      <w:i/>
      <w:iCs/>
    </w:rPr>
  </w:style>
  <w:style w:type="character" w:customStyle="1" w:styleId="DateChar">
    <w:name w:val="Date Char"/>
    <w:rPr>
      <w:rFonts w:ascii="Arial" w:hAnsi="Arial"/>
      <w:sz w:val="22"/>
    </w:rPr>
  </w:style>
  <w:style w:type="character" w:customStyle="1" w:styleId="a">
    <w:name w:val="编号字符"/>
  </w:style>
  <w:style w:type="character" w:customStyle="1" w:styleId="StandardChar">
    <w:name w:val="Standard Char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">
    <w:name w:val="Plain Text Char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plainTextChar0">
    <w:name w:val="plainText Char"/>
    <w:basedOn w:val="PlainTextChar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andardChar1">
    <w:name w:val="Standard Char1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1">
    <w:name w:val="Plain Text Char1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plaintextChar2">
    <w:name w:val="plaintext Char"/>
    <w:basedOn w:val="PlainTextChar1"/>
    <w:rPr>
      <w:rFonts w:ascii="Courier New" w:eastAsia="宋体" w:hAnsi="Courier New" w:cs="Courier New"/>
      <w:sz w:val="20"/>
      <w:szCs w:val="20"/>
      <w:lang w:eastAsia="ar-SA" w:bidi="ar-SA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customStyle="1" w:styleId="StandardChar2">
    <w:name w:val="Standard Char2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PlainTextChar20">
    <w:name w:val="Plain Text Char2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yle1Char">
    <w:name w:val="Style1 Char"/>
    <w:basedOn w:val="PlainTextChar20"/>
    <w:rPr>
      <w:rFonts w:ascii="Courier New" w:eastAsia="宋体" w:hAnsi="Courier New" w:cs="Courier New"/>
      <w:sz w:val="20"/>
      <w:szCs w:val="20"/>
      <w:lang w:eastAsia="ar-SA" w:bidi="ar-SA"/>
    </w:rPr>
  </w:style>
  <w:style w:type="character" w:customStyle="1" w:styleId="StandardChar3">
    <w:name w:val="Standard Char3"/>
    <w:rPr>
      <w:rFonts w:ascii="Arial" w:eastAsia="宋体" w:hAnsi="Arial" w:cs="Times New Roman"/>
      <w:sz w:val="22"/>
      <w:szCs w:val="20"/>
      <w:lang w:eastAsia="ar-SA" w:bidi="ar-SA"/>
    </w:rPr>
  </w:style>
  <w:style w:type="character" w:customStyle="1" w:styleId="Heading2Char1">
    <w:name w:val="Heading 2 Char1"/>
    <w:rPr>
      <w:rFonts w:ascii="Arial" w:eastAsia="宋体" w:hAnsi="Arial" w:cs="Times New Roman"/>
      <w:b/>
      <w:sz w:val="22"/>
      <w:szCs w:val="20"/>
      <w:lang w:eastAsia="ar-SA" w:bidi="ar-SA"/>
    </w:rPr>
  </w:style>
  <w:style w:type="character" w:customStyle="1" w:styleId="heading2Char0">
    <w:name w:val="heading2 Char"/>
    <w:basedOn w:val="Heading2Char1"/>
    <w:rPr>
      <w:rFonts w:ascii="Arial" w:eastAsia="宋体" w:hAnsi="Arial" w:cs="Times New Roman"/>
      <w:b/>
      <w:sz w:val="22"/>
      <w:szCs w:val="20"/>
      <w:lang w:eastAsia="ar-SA" w:bidi="ar-SA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WWCharLFO81LVL1">
    <w:name w:val="WW_CharLFO81LVL1"/>
    <w:rPr>
      <w:rFonts w:ascii="Arial" w:eastAsia="宋体" w:hAnsi="Arial"/>
      <w:sz w:val="22"/>
    </w:rPr>
  </w:style>
  <w:style w:type="character" w:customStyle="1" w:styleId="WWCharLFO83LVL1">
    <w:name w:val="WW_CharLFO83LVL1"/>
    <w:rPr>
      <w:rFonts w:ascii="Symbol" w:hAnsi="Symbol"/>
    </w:rPr>
  </w:style>
  <w:style w:type="character" w:customStyle="1" w:styleId="WWCharLFO84LVL1">
    <w:name w:val="WW_CharLFO84LVL1"/>
    <w:rPr>
      <w:rFonts w:ascii="Symbol" w:hAnsi="Symbol"/>
    </w:rPr>
  </w:style>
  <w:style w:type="character" w:customStyle="1" w:styleId="WWCharLFO85LVL1">
    <w:name w:val="WW_CharLFO85LVL1"/>
    <w:rPr>
      <w:rFonts w:ascii="Symbol" w:hAnsi="Symbol"/>
    </w:rPr>
  </w:style>
  <w:style w:type="character" w:customStyle="1" w:styleId="WWCharLFO88LVL1">
    <w:name w:val="WW_CharLFO88LVL1"/>
    <w:rPr>
      <w:rFonts w:ascii="Symbol" w:hAnsi="Symbol"/>
    </w:rPr>
  </w:style>
  <w:style w:type="paragraph" w:customStyle="1" w:styleId="1">
    <w:name w:val="标题1"/>
    <w:basedOn w:val="Normal"/>
    <w:next w:val="BodyText"/>
    <w:pPr>
      <w:keepNext/>
      <w:spacing w:before="240" w:after="120"/>
    </w:pPr>
    <w:rPr>
      <w:rFonts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Normal1">
    <w:name w:val="Normal1"/>
    <w:pPr>
      <w:widowControl w:val="0"/>
      <w:suppressAutoHyphens/>
      <w:spacing w:line="100" w:lineRule="atLeast"/>
      <w:textAlignment w:val="baseline"/>
    </w:pPr>
    <w:rPr>
      <w:rFonts w:cs="Tahoma"/>
      <w:kern w:val="1"/>
      <w:sz w:val="24"/>
      <w:szCs w:val="24"/>
      <w:lang w:val="en-US" w:eastAsia="hi-IN" w:bidi="hi-IN"/>
    </w:rPr>
  </w:style>
  <w:style w:type="paragraph" w:styleId="List">
    <w:name w:val="List"/>
    <w:basedOn w:val="BodyText"/>
    <w:rPr>
      <w:rFonts w:cs="Tahoma"/>
    </w:rPr>
  </w:style>
  <w:style w:type="paragraph" w:customStyle="1" w:styleId="10">
    <w:name w:val="题注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0">
    <w:name w:val="目录"/>
    <w:basedOn w:val="Normal"/>
    <w:pPr>
      <w:suppressLineNumbers/>
    </w:pPr>
    <w:rPr>
      <w:rFonts w:cs="Tahoma"/>
    </w:rPr>
  </w:style>
  <w:style w:type="paragraph" w:customStyle="1" w:styleId="00BodyText">
    <w:name w:val="00 BodyText"/>
    <w:basedOn w:val="Normal"/>
    <w:pPr>
      <w:spacing w:after="220"/>
    </w:pPr>
  </w:style>
  <w:style w:type="paragraph" w:styleId="Footer">
    <w:name w:val="footer"/>
    <w:basedOn w:val="Normal"/>
    <w:rPr>
      <w:sz w:val="14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02BodyText">
    <w:name w:val="02 BodyText"/>
    <w:basedOn w:val="Normal"/>
    <w:pPr>
      <w:spacing w:after="220"/>
      <w:ind w:left="2597" w:hanging="2597"/>
    </w:pPr>
  </w:style>
  <w:style w:type="paragraph" w:customStyle="1" w:styleId="01BodyText">
    <w:name w:val="01 BodyText"/>
    <w:basedOn w:val="Normal"/>
    <w:pPr>
      <w:spacing w:after="220"/>
      <w:ind w:left="1298" w:hanging="1298"/>
    </w:pPr>
  </w:style>
  <w:style w:type="paragraph" w:customStyle="1" w:styleId="11BodyText">
    <w:name w:val="11 BodyText"/>
    <w:basedOn w:val="Normal"/>
    <w:pPr>
      <w:spacing w:after="220"/>
      <w:ind w:left="1298"/>
    </w:pPr>
  </w:style>
  <w:style w:type="paragraph" w:customStyle="1" w:styleId="22BodyText">
    <w:name w:val="22 BodyText"/>
    <w:basedOn w:val="Normal"/>
    <w:pPr>
      <w:spacing w:after="220"/>
      <w:ind w:left="2597"/>
    </w:pPr>
  </w:style>
  <w:style w:type="paragraph" w:customStyle="1" w:styleId="Bulletedo2">
    <w:name w:val="Bulleted o 2"/>
    <w:basedOn w:val="22BodyText"/>
    <w:pPr>
      <w:tabs>
        <w:tab w:val="num" w:pos="0"/>
      </w:tabs>
      <w:ind w:left="2954" w:hanging="357"/>
    </w:pPr>
  </w:style>
  <w:style w:type="paragraph" w:customStyle="1" w:styleId="12BodyText">
    <w:name w:val="12 BodyText"/>
    <w:basedOn w:val="Normal"/>
    <w:pPr>
      <w:spacing w:after="220"/>
      <w:ind w:left="2596" w:hanging="1298"/>
    </w:pPr>
  </w:style>
  <w:style w:type="paragraph" w:customStyle="1" w:styleId="23BodyText">
    <w:name w:val="23 BodyText"/>
    <w:basedOn w:val="Normal"/>
    <w:pPr>
      <w:spacing w:after="220"/>
      <w:ind w:left="3895" w:hanging="1298"/>
    </w:pPr>
  </w:style>
  <w:style w:type="paragraph" w:customStyle="1" w:styleId="33BodyText">
    <w:name w:val="33 BodyText"/>
    <w:basedOn w:val="Normal"/>
    <w:pPr>
      <w:spacing w:after="220"/>
      <w:ind w:left="3895"/>
    </w:pPr>
  </w:style>
  <w:style w:type="paragraph" w:styleId="TOC1">
    <w:name w:val="toc 1"/>
    <w:basedOn w:val="Normal"/>
    <w:next w:val="Normal"/>
    <w:pPr>
      <w:tabs>
        <w:tab w:val="right" w:leader="dot" w:pos="9921"/>
      </w:tabs>
    </w:pPr>
  </w:style>
  <w:style w:type="paragraph" w:customStyle="1" w:styleId="Bulletedo1">
    <w:name w:val="Bulleted o 1"/>
    <w:basedOn w:val="11BodyText"/>
    <w:pPr>
      <w:tabs>
        <w:tab w:val="num" w:pos="0"/>
      </w:tabs>
      <w:ind w:left="1655" w:hanging="357"/>
    </w:pPr>
  </w:style>
  <w:style w:type="paragraph" w:customStyle="1" w:styleId="Bulleted-1">
    <w:name w:val="Bulleted - 1"/>
    <w:basedOn w:val="Bulletedo1"/>
    <w:pPr>
      <w:ind w:left="0" w:firstLine="0"/>
    </w:pPr>
  </w:style>
  <w:style w:type="paragraph" w:customStyle="1" w:styleId="NumberedList0">
    <w:name w:val="Numbered List 0"/>
    <w:basedOn w:val="Normal"/>
    <w:pPr>
      <w:tabs>
        <w:tab w:val="num" w:pos="0"/>
      </w:tabs>
      <w:spacing w:after="220"/>
      <w:ind w:left="1298" w:hanging="1298"/>
    </w:pPr>
  </w:style>
  <w:style w:type="paragraph" w:customStyle="1" w:styleId="NumberedList1">
    <w:name w:val="Numbered List 1"/>
    <w:basedOn w:val="Normal"/>
    <w:pPr>
      <w:spacing w:after="220"/>
      <w:ind w:left="1655" w:hanging="357"/>
    </w:pPr>
  </w:style>
  <w:style w:type="paragraph" w:customStyle="1" w:styleId="NumberedList2">
    <w:name w:val="Numbered List 2"/>
    <w:basedOn w:val="NumberedList1"/>
    <w:pPr>
      <w:tabs>
        <w:tab w:val="num" w:pos="0"/>
      </w:tabs>
      <w:ind w:left="2954" w:firstLine="0"/>
    </w:pPr>
  </w:style>
  <w:style w:type="paragraph" w:customStyle="1" w:styleId="DocumentMap1">
    <w:name w:val="Document Map1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Bulleted-2">
    <w:name w:val="Bulleted - 2"/>
    <w:basedOn w:val="Bulletedo2"/>
    <w:pPr>
      <w:ind w:left="0" w:firstLine="0"/>
    </w:pPr>
  </w:style>
  <w:style w:type="paragraph" w:styleId="TOC2">
    <w:name w:val="toc 2"/>
    <w:basedOn w:val="Normal"/>
    <w:next w:val="Normal"/>
    <w:pPr>
      <w:tabs>
        <w:tab w:val="right" w:leader="dot" w:pos="9921"/>
      </w:tabs>
      <w:ind w:left="238"/>
    </w:pPr>
  </w:style>
  <w:style w:type="paragraph" w:styleId="TOC3">
    <w:name w:val="toc 3"/>
    <w:basedOn w:val="Normal"/>
    <w:next w:val="Normal"/>
    <w:pPr>
      <w:tabs>
        <w:tab w:val="right" w:leader="dot" w:pos="9921"/>
      </w:tabs>
      <w:ind w:left="482"/>
    </w:pPr>
  </w:style>
  <w:style w:type="paragraph" w:customStyle="1" w:styleId="TitleText">
    <w:name w:val="Title Text"/>
    <w:basedOn w:val="00BodyText"/>
    <w:next w:val="11BodyText"/>
    <w:rPr>
      <w:b/>
    </w:rPr>
  </w:style>
  <w:style w:type="paragraph" w:customStyle="1" w:styleId="DocumentTitle">
    <w:name w:val="Document Title"/>
    <w:basedOn w:val="Normal"/>
    <w:pPr>
      <w:spacing w:before="2800"/>
    </w:pPr>
    <w:rPr>
      <w:b/>
      <w:sz w:val="36"/>
    </w:rPr>
  </w:style>
  <w:style w:type="paragraph" w:styleId="TOC4">
    <w:name w:val="toc 4"/>
    <w:basedOn w:val="TOC3"/>
    <w:next w:val="Normal"/>
  </w:style>
  <w:style w:type="paragraph" w:styleId="TOC5">
    <w:name w:val="toc 5"/>
    <w:basedOn w:val="Normal"/>
    <w:next w:val="Normal"/>
    <w:pPr>
      <w:tabs>
        <w:tab w:val="right" w:leader="dot" w:pos="9921"/>
      </w:tabs>
      <w:ind w:left="880"/>
    </w:pPr>
  </w:style>
  <w:style w:type="paragraph" w:styleId="TOC6">
    <w:name w:val="toc 6"/>
    <w:basedOn w:val="Normal"/>
    <w:next w:val="Normal"/>
    <w:pPr>
      <w:tabs>
        <w:tab w:val="right" w:leader="dot" w:pos="9921"/>
      </w:tabs>
      <w:ind w:left="1100"/>
    </w:pPr>
  </w:style>
  <w:style w:type="paragraph" w:styleId="TOC7">
    <w:name w:val="toc 7"/>
    <w:basedOn w:val="Normal"/>
    <w:next w:val="Normal"/>
    <w:pPr>
      <w:tabs>
        <w:tab w:val="right" w:leader="dot" w:pos="9921"/>
      </w:tabs>
      <w:ind w:left="1320"/>
    </w:pPr>
  </w:style>
  <w:style w:type="paragraph" w:styleId="TOC8">
    <w:name w:val="toc 8"/>
    <w:basedOn w:val="Normal"/>
    <w:next w:val="Normal"/>
    <w:pPr>
      <w:tabs>
        <w:tab w:val="right" w:leader="dot" w:pos="9921"/>
      </w:tabs>
      <w:ind w:left="1540"/>
    </w:pPr>
  </w:style>
  <w:style w:type="paragraph" w:styleId="TOC9">
    <w:name w:val="toc 9"/>
    <w:basedOn w:val="Normal"/>
    <w:next w:val="Normal"/>
    <w:pPr>
      <w:tabs>
        <w:tab w:val="right" w:leader="dot" w:pos="9921"/>
      </w:tabs>
      <w:ind w:left="1760"/>
    </w:pPr>
  </w:style>
  <w:style w:type="paragraph" w:customStyle="1" w:styleId="PlainText1">
    <w:name w:val="Plain Text1"/>
    <w:basedOn w:val="Normal"/>
    <w:rPr>
      <w:rFonts w:ascii="Courier New" w:hAnsi="Courier New" w:cs="Courier New"/>
      <w:sz w:val="20"/>
    </w:rPr>
  </w:style>
  <w:style w:type="paragraph" w:customStyle="1" w:styleId="CommentText1">
    <w:name w:val="Comment Text1"/>
    <w:basedOn w:val="Normal"/>
    <w:rPr>
      <w:sz w:val="20"/>
    </w:rPr>
  </w:style>
  <w:style w:type="paragraph" w:styleId="CommentSubject">
    <w:name w:val="annotation subject"/>
    <w:basedOn w:val="CommentText1"/>
    <w:next w:val="CommentText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pPr>
      <w:spacing w:before="100" w:after="100"/>
    </w:pPr>
    <w:rPr>
      <w:rFonts w:ascii="Times New Roman" w:eastAsia="Times New Roman" w:hAnsi="Times New Roman"/>
      <w:sz w:val="24"/>
      <w:szCs w:val="24"/>
    </w:rPr>
  </w:style>
  <w:style w:type="paragraph" w:customStyle="1" w:styleId="Date1">
    <w:name w:val="Date1"/>
    <w:basedOn w:val="Normal"/>
    <w:next w:val="Normal"/>
  </w:style>
  <w:style w:type="paragraph" w:customStyle="1" w:styleId="a1">
    <w:name w:val="表格内容"/>
    <w:basedOn w:val="Normal"/>
    <w:pPr>
      <w:suppressLineNumbers/>
    </w:pPr>
  </w:style>
  <w:style w:type="paragraph" w:customStyle="1" w:styleId="a2">
    <w:name w:val="表格标题"/>
    <w:basedOn w:val="a1"/>
    <w:pPr>
      <w:jc w:val="center"/>
    </w:pPr>
    <w:rPr>
      <w:b/>
      <w:bCs/>
    </w:rPr>
  </w:style>
  <w:style w:type="paragraph" w:customStyle="1" w:styleId="plainText">
    <w:name w:val="plainText"/>
    <w:basedOn w:val="PlainText1"/>
  </w:style>
  <w:style w:type="paragraph" w:customStyle="1" w:styleId="plaintext0">
    <w:name w:val="plaintext"/>
    <w:basedOn w:val="PlainText1"/>
  </w:style>
  <w:style w:type="paragraph" w:customStyle="1" w:styleId="Style1">
    <w:name w:val="Style1"/>
    <w:basedOn w:val="PlainText1"/>
  </w:style>
  <w:style w:type="paragraph" w:customStyle="1" w:styleId="heading20">
    <w:name w:val="heading2"/>
    <w:basedOn w:val="Heading2"/>
  </w:style>
  <w:style w:type="paragraph" w:styleId="DocumentMap">
    <w:name w:val="Document Map"/>
    <w:basedOn w:val="Normal"/>
    <w:link w:val="DocumentMapChar"/>
    <w:uiPriority w:val="99"/>
    <w:semiHidden/>
    <w:unhideWhenUsed/>
    <w:rsid w:val="004E49DC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4E49DC"/>
    <w:rPr>
      <w:rFonts w:ascii="Tahoma" w:eastAsia="宋体" w:hAnsi="Tahoma" w:cs="Tahoma"/>
      <w:kern w:val="1"/>
      <w:sz w:val="16"/>
      <w:szCs w:val="16"/>
      <w:lang w:eastAsia="ar-SA"/>
    </w:rPr>
  </w:style>
  <w:style w:type="character" w:customStyle="1" w:styleId="searchhit">
    <w:name w:val="search_hit"/>
    <w:basedOn w:val="DefaultParagraphFont"/>
    <w:rsid w:val="00C16610"/>
  </w:style>
  <w:style w:type="character" w:styleId="HTMLKeyboard">
    <w:name w:val="HTML Keyboard"/>
    <w:uiPriority w:val="99"/>
    <w:semiHidden/>
    <w:unhideWhenUsed/>
    <w:rsid w:val="0063332C"/>
    <w:rPr>
      <w:rFonts w:ascii="Courier New" w:eastAsia="宋体" w:hAnsi="Courier New" w:cs="Courier New" w:hint="default"/>
      <w:sz w:val="24"/>
      <w:szCs w:val="24"/>
    </w:rPr>
  </w:style>
  <w:style w:type="paragraph" w:styleId="PlainText2">
    <w:name w:val="Plain Text"/>
    <w:basedOn w:val="Normal"/>
    <w:link w:val="PlainTextChar3"/>
    <w:uiPriority w:val="99"/>
    <w:unhideWhenUsed/>
    <w:qFormat/>
    <w:rsid w:val="00756F94"/>
    <w:rPr>
      <w:rFonts w:ascii="Courier New" w:hAnsi="Courier New"/>
      <w:sz w:val="20"/>
      <w:lang w:val="x-none"/>
    </w:rPr>
  </w:style>
  <w:style w:type="character" w:customStyle="1" w:styleId="PlainTextChar3">
    <w:name w:val="Plain Text Char3"/>
    <w:link w:val="PlainText2"/>
    <w:uiPriority w:val="99"/>
    <w:rsid w:val="00756F94"/>
    <w:rPr>
      <w:rFonts w:ascii="Courier New" w:hAnsi="Courier New" w:cs="Courier New"/>
      <w:kern w:val="1"/>
      <w:lang w:eastAsia="ar-SA"/>
    </w:rPr>
  </w:style>
  <w:style w:type="paragraph" w:customStyle="1" w:styleId="codeexample">
    <w:name w:val="code_example"/>
    <w:basedOn w:val="Normal"/>
    <w:link w:val="codeexampleChar"/>
    <w:rsid w:val="00EB252C"/>
    <w:pPr>
      <w:suppressAutoHyphens w:val="0"/>
      <w:autoSpaceDE w:val="0"/>
      <w:autoSpaceDN w:val="0"/>
      <w:adjustRightInd w:val="0"/>
      <w:spacing w:line="240" w:lineRule="auto"/>
      <w:textAlignment w:val="auto"/>
    </w:pPr>
    <w:rPr>
      <w:rFonts w:ascii="Consolas" w:hAnsi="Consolas"/>
      <w:color w:val="17365D"/>
      <w:kern w:val="0"/>
      <w:sz w:val="20"/>
      <w:lang w:val="x-none" w:eastAsia="x-none"/>
    </w:rPr>
  </w:style>
  <w:style w:type="paragraph" w:customStyle="1" w:styleId="PlantUML">
    <w:name w:val="PlantUML"/>
    <w:basedOn w:val="Normal"/>
    <w:link w:val="PlantUMLChar"/>
    <w:autoRedefine/>
    <w:rsid w:val="00DA423B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</w:pPr>
    <w:rPr>
      <w:rFonts w:ascii="Courier New" w:hAnsi="Courier New"/>
      <w:vanish/>
      <w:color w:val="008000"/>
      <w:sz w:val="18"/>
    </w:rPr>
  </w:style>
  <w:style w:type="character" w:customStyle="1" w:styleId="codeexampleChar">
    <w:name w:val="code_example Char"/>
    <w:link w:val="codeexample"/>
    <w:rsid w:val="00EB252C"/>
    <w:rPr>
      <w:rFonts w:ascii="Consolas" w:hAnsi="Consolas" w:cs="Consolas"/>
      <w:color w:val="17365D"/>
    </w:rPr>
  </w:style>
  <w:style w:type="character" w:customStyle="1" w:styleId="PlantUMLChar">
    <w:name w:val="PlantUML Char"/>
    <w:link w:val="PlantUML"/>
    <w:rsid w:val="00DA423B"/>
    <w:rPr>
      <w:rFonts w:ascii="Courier New" w:hAnsi="Courier New" w:cs="Courier New"/>
      <w:vanish/>
      <w:color w:val="008000"/>
      <w:kern w:val="1"/>
      <w:sz w:val="18"/>
      <w:shd w:val="clear" w:color="auto" w:fill="BAFDBA"/>
      <w:lang w:val="en-US" w:eastAsia="ar-SA"/>
    </w:rPr>
  </w:style>
  <w:style w:type="paragraph" w:customStyle="1" w:styleId="PlantUMLImg">
    <w:name w:val="PlantUMLImg"/>
    <w:basedOn w:val="Normal"/>
    <w:link w:val="PlantUMLImgChar"/>
    <w:autoRedefine/>
    <w:rsid w:val="00DA423B"/>
  </w:style>
  <w:style w:type="character" w:customStyle="1" w:styleId="PlantUMLImgChar">
    <w:name w:val="PlantUMLImg Char"/>
    <w:link w:val="PlantUMLImg"/>
    <w:rsid w:val="00DA423B"/>
    <w:rPr>
      <w:rFonts w:ascii="Arial" w:hAnsi="Arial" w:cs="Courier New"/>
      <w:kern w:val="1"/>
      <w:sz w:val="22"/>
      <w:lang w:val="en-US" w:eastAsia="ar-SA"/>
    </w:rPr>
  </w:style>
  <w:style w:type="paragraph" w:styleId="ListParagraph">
    <w:name w:val="List Paragraph"/>
    <w:basedOn w:val="Normal"/>
    <w:uiPriority w:val="34"/>
    <w:qFormat/>
    <w:rsid w:val="00903C94"/>
    <w:pPr>
      <w:suppressAutoHyphens w:val="0"/>
      <w:spacing w:line="240" w:lineRule="auto"/>
      <w:ind w:left="720"/>
      <w:textAlignment w:val="auto"/>
    </w:pPr>
    <w:rPr>
      <w:rFonts w:ascii="Times New Roman" w:hAnsi="Times New Roman"/>
      <w:kern w:val="0"/>
      <w:szCs w:val="22"/>
      <w:lang w:val="en-SG" w:eastAsia="zh-CN"/>
    </w:rPr>
  </w:style>
  <w:style w:type="character" w:customStyle="1" w:styleId="sc91">
    <w:name w:val="sc9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161">
    <w:name w:val="sc16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0">
    <w:name w:val="sc0"/>
    <w:basedOn w:val="DefaultParagraphFont"/>
    <w:rsid w:val="00AA4B0B"/>
    <w:rPr>
      <w:rFonts w:ascii="DejaVu Sans Mono" w:hAnsi="DejaVu Sans Mono" w:hint="default"/>
      <w:color w:val="BDAE9D"/>
      <w:sz w:val="20"/>
      <w:szCs w:val="20"/>
    </w:rPr>
  </w:style>
  <w:style w:type="character" w:customStyle="1" w:styleId="sc111">
    <w:name w:val="sc111"/>
    <w:basedOn w:val="DefaultParagraphFont"/>
    <w:rsid w:val="00AA4B0B"/>
    <w:rPr>
      <w:rFonts w:ascii="DejaVu Sans Mono" w:hAnsi="DejaVu Sans Mono" w:hint="default"/>
      <w:color w:val="F8F8F8"/>
      <w:sz w:val="20"/>
      <w:szCs w:val="20"/>
    </w:rPr>
  </w:style>
  <w:style w:type="character" w:customStyle="1" w:styleId="sc101">
    <w:name w:val="sc101"/>
    <w:basedOn w:val="DefaultParagraphFont"/>
    <w:rsid w:val="00AA4B0B"/>
    <w:rPr>
      <w:rFonts w:ascii="DejaVu Sans Mono" w:hAnsi="DejaVu Sans Mono" w:hint="default"/>
      <w:color w:val="FFAA00"/>
      <w:sz w:val="20"/>
      <w:szCs w:val="20"/>
    </w:rPr>
  </w:style>
  <w:style w:type="character" w:customStyle="1" w:styleId="sc41">
    <w:name w:val="sc41"/>
    <w:basedOn w:val="DefaultParagraphFont"/>
    <w:rsid w:val="00AA4B0B"/>
    <w:rPr>
      <w:rFonts w:ascii="DejaVu Sans Mono" w:hAnsi="DejaVu Sans Mono" w:hint="default"/>
      <w:color w:val="FF3A83"/>
      <w:sz w:val="20"/>
      <w:szCs w:val="20"/>
    </w:rPr>
  </w:style>
  <w:style w:type="character" w:customStyle="1" w:styleId="sc51">
    <w:name w:val="sc51"/>
    <w:basedOn w:val="DefaultParagraphFont"/>
    <w:rsid w:val="00AA4B0B"/>
    <w:rPr>
      <w:rFonts w:ascii="DejaVu Sans Mono" w:hAnsi="DejaVu Sans Mono" w:hint="default"/>
      <w:color w:val="F6F080"/>
      <w:sz w:val="20"/>
      <w:szCs w:val="20"/>
    </w:rPr>
  </w:style>
  <w:style w:type="paragraph" w:customStyle="1" w:styleId="code2">
    <w:name w:val="code2"/>
    <w:basedOn w:val="Normal"/>
    <w:link w:val="code2Char"/>
    <w:qFormat/>
    <w:rsid w:val="00AA4B0B"/>
    <w:pPr>
      <w:shd w:val="clear" w:color="auto" w:fill="2A211C"/>
      <w:suppressAutoHyphens w:val="0"/>
      <w:spacing w:line="240" w:lineRule="auto"/>
      <w:textAlignment w:val="auto"/>
    </w:pPr>
    <w:rPr>
      <w:rFonts w:ascii="DejaVu Sans Mono" w:eastAsia="Times New Roman" w:hAnsi="DejaVu Sans Mono"/>
      <w:color w:val="FFAA00"/>
      <w:kern w:val="0"/>
      <w:sz w:val="20"/>
      <w:lang w:val="en-SG" w:eastAsia="zh-CN"/>
    </w:rPr>
  </w:style>
  <w:style w:type="character" w:customStyle="1" w:styleId="code2Char">
    <w:name w:val="code2 Char"/>
    <w:basedOn w:val="DefaultParagraphFont"/>
    <w:link w:val="code2"/>
    <w:rsid w:val="00AA4B0B"/>
    <w:rPr>
      <w:rFonts w:ascii="DejaVu Sans Mono" w:eastAsia="Times New Roman" w:hAnsi="DejaVu Sans Mono"/>
      <w:color w:val="FFAA00"/>
      <w:shd w:val="clear" w:color="auto" w:fill="2A211C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0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lang w:val="en-SG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05B1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B05B1"/>
    <w:rPr>
      <w:rFonts w:ascii="Courier New" w:eastAsia="Times New Roman" w:hAnsi="Courier New" w:cs="Courier New"/>
      <w:sz w:val="20"/>
      <w:szCs w:val="20"/>
    </w:rPr>
  </w:style>
  <w:style w:type="paragraph" w:customStyle="1" w:styleId="javacode">
    <w:name w:val="java_code"/>
    <w:basedOn w:val="codeexample"/>
    <w:link w:val="javacodeChar"/>
    <w:qFormat/>
    <w:rsid w:val="00B17CE7"/>
    <w:pPr>
      <w:shd w:val="clear" w:color="auto" w:fill="D9D9D9" w:themeFill="background1" w:themeFillShade="D9"/>
      <w:spacing w:line="240" w:lineRule="atLeast"/>
    </w:pPr>
    <w:rPr>
      <w:rFonts w:eastAsiaTheme="minorEastAsia" w:cs="Consolas"/>
      <w:bCs/>
      <w:color w:val="555555"/>
      <w:sz w:val="18"/>
      <w:szCs w:val="18"/>
      <w:lang w:val="en-US" w:eastAsia="ar-SA"/>
    </w:rPr>
  </w:style>
  <w:style w:type="character" w:customStyle="1" w:styleId="javacodeChar">
    <w:name w:val="java_code Char"/>
    <w:basedOn w:val="codeexampleChar"/>
    <w:link w:val="javacode"/>
    <w:rsid w:val="00B17CE7"/>
    <w:rPr>
      <w:rFonts w:ascii="Consolas" w:eastAsiaTheme="minorEastAsia" w:hAnsi="Consolas" w:cs="Consolas"/>
      <w:bCs/>
      <w:color w:val="555555"/>
      <w:sz w:val="18"/>
      <w:szCs w:val="18"/>
      <w:shd w:val="clear" w:color="auto" w:fill="D9D9D9" w:themeFill="background1" w:themeFillShade="D9"/>
      <w:lang w:val="en-US" w:eastAsia="ar-SA"/>
    </w:rPr>
  </w:style>
  <w:style w:type="character" w:customStyle="1" w:styleId="sc12">
    <w:name w:val="sc12"/>
    <w:basedOn w:val="DefaultParagraphFont"/>
    <w:rsid w:val="00C22955"/>
    <w:rPr>
      <w:rFonts w:ascii="DejaVu Sans Mono" w:hAnsi="DejaVu Sans Mono" w:hint="default"/>
      <w:color w:val="1E9AE0"/>
      <w:sz w:val="20"/>
      <w:szCs w:val="20"/>
    </w:rPr>
  </w:style>
  <w:style w:type="character" w:customStyle="1" w:styleId="sc01">
    <w:name w:val="sc01"/>
    <w:basedOn w:val="DefaultParagraphFont"/>
    <w:rsid w:val="00C22955"/>
    <w:rPr>
      <w:rFonts w:ascii="DejaVu Sans Mono" w:hAnsi="DejaVu Sans Mono" w:hint="default"/>
      <w:color w:val="F8F8F8"/>
      <w:sz w:val="20"/>
      <w:szCs w:val="20"/>
    </w:rPr>
  </w:style>
  <w:style w:type="character" w:customStyle="1" w:styleId="sc21">
    <w:name w:val="sc21"/>
    <w:basedOn w:val="DefaultParagraphFont"/>
    <w:rsid w:val="00C22955"/>
    <w:rPr>
      <w:rFonts w:ascii="DejaVu Sans Mono" w:hAnsi="DejaVu Sans Mono" w:hint="default"/>
      <w:color w:val="FF3A83"/>
      <w:sz w:val="20"/>
      <w:szCs w:val="20"/>
    </w:rPr>
  </w:style>
  <w:style w:type="character" w:customStyle="1" w:styleId="sc31">
    <w:name w:val="sc31"/>
    <w:basedOn w:val="DefaultParagraphFont"/>
    <w:rsid w:val="00C22955"/>
    <w:rPr>
      <w:rFonts w:ascii="DejaVu Sans Mono" w:hAnsi="DejaVu Sans Mono" w:hint="default"/>
      <w:color w:val="55E439"/>
      <w:sz w:val="20"/>
      <w:szCs w:val="20"/>
    </w:rPr>
  </w:style>
  <w:style w:type="character" w:customStyle="1" w:styleId="sc81">
    <w:name w:val="sc81"/>
    <w:basedOn w:val="DefaultParagraphFont"/>
    <w:rsid w:val="00C22955"/>
    <w:rPr>
      <w:rFonts w:ascii="DejaVu Sans Mono" w:hAnsi="DejaVu Sans Mono" w:hint="default"/>
      <w:color w:val="000000"/>
      <w:sz w:val="20"/>
      <w:szCs w:val="20"/>
    </w:rPr>
  </w:style>
  <w:style w:type="paragraph" w:styleId="NoSpacing">
    <w:name w:val="No Spacing"/>
    <w:uiPriority w:val="1"/>
    <w:qFormat/>
    <w:rsid w:val="00F66487"/>
    <w:pPr>
      <w:suppressAutoHyphens/>
      <w:textAlignment w:val="baseline"/>
    </w:pPr>
    <w:rPr>
      <w:rFonts w:ascii="Arial" w:hAnsi="Arial"/>
      <w:kern w:val="1"/>
      <w:sz w:val="22"/>
      <w:lang w:val="en-US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AA79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0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60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9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6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25305">
                  <w:marLeft w:val="0"/>
                  <w:marRight w:val="-48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4993">
                      <w:marLeft w:val="0"/>
                      <w:marRight w:val="48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38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90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7292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Nokia Standard Document Template</vt:lpstr>
    </vt:vector>
  </TitlesOfParts>
  <Company>JDSU</Company>
  <LinksUpToDate>false</LinksUpToDate>
  <CharactersWithSpaces>2029</CharactersWithSpaces>
  <SharedDoc>false</SharedDoc>
  <HLinks>
    <vt:vector size="90" baseType="variant">
      <vt:variant>
        <vt:i4>7077984</vt:i4>
      </vt:variant>
      <vt:variant>
        <vt:i4>45</vt:i4>
      </vt:variant>
      <vt:variant>
        <vt:i4>0</vt:i4>
      </vt:variant>
      <vt:variant>
        <vt:i4>5</vt:i4>
      </vt:variant>
      <vt:variant>
        <vt:lpwstr>https://github.com/antirez/hiredis</vt:lpwstr>
      </vt:variant>
      <vt:variant>
        <vt:lpwstr/>
      </vt:variant>
      <vt:variant>
        <vt:i4>6225937</vt:i4>
      </vt:variant>
      <vt:variant>
        <vt:i4>42</vt:i4>
      </vt:variant>
      <vt:variant>
        <vt:i4>0</vt:i4>
      </vt:variant>
      <vt:variant>
        <vt:i4>5</vt:i4>
      </vt:variant>
      <vt:variant>
        <vt:lpwstr>http://geek00l.blogspot.sg/2008/03/sancp-pcap-index.html</vt:lpwstr>
      </vt:variant>
      <vt:variant>
        <vt:lpwstr/>
      </vt:variant>
      <vt:variant>
        <vt:i4>3211390</vt:i4>
      </vt:variant>
      <vt:variant>
        <vt:i4>39</vt:i4>
      </vt:variant>
      <vt:variant>
        <vt:i4>0</vt:i4>
      </vt:variant>
      <vt:variant>
        <vt:i4>5</vt:i4>
      </vt:variant>
      <vt:variant>
        <vt:lpwstr>https://10.66.32.148:20041/</vt:lpwstr>
      </vt:variant>
      <vt:variant>
        <vt:lpwstr/>
      </vt:variant>
      <vt:variant>
        <vt:i4>8060952</vt:i4>
      </vt:variant>
      <vt:variant>
        <vt:i4>36</vt:i4>
      </vt:variant>
      <vt:variant>
        <vt:i4>0</vt:i4>
      </vt:variant>
      <vt:variant>
        <vt:i4>5</vt:i4>
      </vt:variant>
      <vt:variant>
        <vt:lpwstr>mailto:req=@xxx.file</vt:lpwstr>
      </vt:variant>
      <vt:variant>
        <vt:lpwstr/>
      </vt:variant>
      <vt:variant>
        <vt:i4>3276900</vt:i4>
      </vt:variant>
      <vt:variant>
        <vt:i4>33</vt:i4>
      </vt:variant>
      <vt:variant>
        <vt:i4>0</vt:i4>
      </vt:variant>
      <vt:variant>
        <vt:i4>5</vt:i4>
      </vt:variant>
      <vt:variant>
        <vt:lpwstr>https://10.2.3.4:9001/</vt:lpwstr>
      </vt:variant>
      <vt:variant>
        <vt:lpwstr/>
      </vt:variant>
      <vt:variant>
        <vt:i4>4456507</vt:i4>
      </vt:variant>
      <vt:variant>
        <vt:i4>30</vt:i4>
      </vt:variant>
      <vt:variant>
        <vt:i4>0</vt:i4>
      </vt:variant>
      <vt:variant>
        <vt:i4>5</vt:i4>
      </vt:variant>
      <vt:variant>
        <vt:lpwstr>http://goog-perftools.sourceforge.net/doc/heap_profiler.html</vt:lpwstr>
      </vt:variant>
      <vt:variant>
        <vt:lpwstr/>
      </vt:variant>
      <vt:variant>
        <vt:i4>393288</vt:i4>
      </vt:variant>
      <vt:variant>
        <vt:i4>27</vt:i4>
      </vt:variant>
      <vt:variant>
        <vt:i4>0</vt:i4>
      </vt:variant>
      <vt:variant>
        <vt:i4>5</vt:i4>
      </vt:variant>
      <vt:variant>
        <vt:lpwstr>http://blogs.msdn.com/b/vcblog/archive/2010/04/21/quick-help-on-vs2010-custom-build-rule.aspx</vt:lpwstr>
      </vt:variant>
      <vt:variant>
        <vt:lpwstr/>
      </vt:variant>
      <vt:variant>
        <vt:i4>4849679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https://github.com/mikehadlow/Mike.MQShootout</vt:lpwstr>
      </vt:variant>
      <vt:variant>
        <vt:lpwstr/>
      </vt:variant>
      <vt:variant>
        <vt:i4>589831</vt:i4>
      </vt:variant>
      <vt:variant>
        <vt:i4>18</vt:i4>
      </vt:variant>
      <vt:variant>
        <vt:i4>0</vt:i4>
      </vt:variant>
      <vt:variant>
        <vt:i4>5</vt:i4>
      </vt:variant>
      <vt:variant>
        <vt:lpwstr>http://www.imatix.com/articles:whats-wrong-with-amqp</vt:lpwstr>
      </vt:variant>
      <vt:variant>
        <vt:lpwstr/>
      </vt:variant>
      <vt:variant>
        <vt:i4>3997731</vt:i4>
      </vt:variant>
      <vt:variant>
        <vt:i4>15</vt:i4>
      </vt:variant>
      <vt:variant>
        <vt:i4>0</vt:i4>
      </vt:variant>
      <vt:variant>
        <vt:i4>5</vt:i4>
      </vt:variant>
      <vt:variant>
        <vt:lpwstr>http://www.zeromq.org/</vt:lpwstr>
      </vt:variant>
      <vt:variant>
        <vt:lpwstr/>
      </vt:variant>
      <vt:variant>
        <vt:i4>5308504</vt:i4>
      </vt:variant>
      <vt:variant>
        <vt:i4>12</vt:i4>
      </vt:variant>
      <vt:variant>
        <vt:i4>0</vt:i4>
      </vt:variant>
      <vt:variant>
        <vt:i4>5</vt:i4>
      </vt:variant>
      <vt:variant>
        <vt:lpwstr>http://www.rabbitmq.com/</vt:lpwstr>
      </vt:variant>
      <vt:variant>
        <vt:lpwstr/>
      </vt:variant>
      <vt:variant>
        <vt:i4>7667747</vt:i4>
      </vt:variant>
      <vt:variant>
        <vt:i4>9</vt:i4>
      </vt:variant>
      <vt:variant>
        <vt:i4>0</vt:i4>
      </vt:variant>
      <vt:variant>
        <vt:i4>5</vt:i4>
      </vt:variant>
      <vt:variant>
        <vt:lpwstr>http://activemq.apache.org/</vt:lpwstr>
      </vt:variant>
      <vt:variant>
        <vt:lpwstr/>
      </vt:variant>
      <vt:variant>
        <vt:i4>2490408</vt:i4>
      </vt:variant>
      <vt:variant>
        <vt:i4>6</vt:i4>
      </vt:variant>
      <vt:variant>
        <vt:i4>0</vt:i4>
      </vt:variant>
      <vt:variant>
        <vt:i4>5</vt:i4>
      </vt:variant>
      <vt:variant>
        <vt:lpwstr>http://www.aqee.net/message-queue-shootout/</vt:lpwstr>
      </vt:variant>
      <vt:variant>
        <vt:lpwstr/>
      </vt:variant>
      <vt:variant>
        <vt:i4>5439578</vt:i4>
      </vt:variant>
      <vt:variant>
        <vt:i4>3</vt:i4>
      </vt:variant>
      <vt:variant>
        <vt:i4>0</vt:i4>
      </vt:variant>
      <vt:variant>
        <vt:i4>5</vt:i4>
      </vt:variant>
      <vt:variant>
        <vt:lpwstr>http://www.mpfr.org/</vt:lpwstr>
      </vt:variant>
      <vt:variant>
        <vt:lpwstr/>
      </vt:variant>
      <vt:variant>
        <vt:i4>2424880</vt:i4>
      </vt:variant>
      <vt:variant>
        <vt:i4>0</vt:i4>
      </vt:variant>
      <vt:variant>
        <vt:i4>0</vt:i4>
      </vt:variant>
      <vt:variant>
        <vt:i4>5</vt:i4>
      </vt:variant>
      <vt:variant>
        <vt:lpwstr>ftp://ftp.gnu.org/gnu/gmp/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Nokia Standard Document Template</dc:title>
  <dc:creator>Zhou Rui</dc:creator>
  <cp:lastModifiedBy>Jon Zhou</cp:lastModifiedBy>
  <cp:revision>6</cp:revision>
  <cp:lastPrinted>1900-12-31T17:04:00Z</cp:lastPrinted>
  <dcterms:created xsi:type="dcterms:W3CDTF">2014-12-22T08:43:00Z</dcterms:created>
  <dcterms:modified xsi:type="dcterms:W3CDTF">2015-01-14T09:18:00Z</dcterms:modified>
</cp:coreProperties>
</file>